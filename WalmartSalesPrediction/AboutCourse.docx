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422" w:rsidRDefault="00C41422" w:rsidP="00493BFB">
      <w:pPr>
        <w:pStyle w:val="Heading1"/>
        <w:spacing w:line="480" w:lineRule="auto"/>
        <w:rPr>
          <w:lang w:bidi="hi-IN"/>
        </w:rPr>
      </w:pPr>
      <w:r>
        <w:rPr>
          <w:lang w:bidi="hi-IN"/>
        </w:rPr>
        <w:t>Where could the program have been stronger?</w:t>
      </w:r>
    </w:p>
    <w:p w:rsidR="00C41422" w:rsidRDefault="00C41422" w:rsidP="00493BFB">
      <w:pPr>
        <w:autoSpaceDE w:val="0"/>
        <w:autoSpaceDN w:val="0"/>
        <w:adjustRightInd w:val="0"/>
        <w:spacing w:line="480" w:lineRule="auto"/>
        <w:rPr>
          <w:rFonts w:ascii="Helvetica Neue" w:hAnsi="Helvetica Neue" w:cs="Helvetica Neue"/>
          <w:color w:val="000000"/>
          <w:sz w:val="22"/>
          <w:szCs w:val="22"/>
          <w:lang w:bidi="hi-IN"/>
        </w:rPr>
      </w:pPr>
      <w:r>
        <w:rPr>
          <w:rFonts w:ascii="Helvetica Neue" w:hAnsi="Helvetica Neue" w:cs="Helvetica Neue"/>
          <w:color w:val="000000"/>
          <w:sz w:val="22"/>
          <w:szCs w:val="22"/>
          <w:lang w:bidi="hi-IN"/>
        </w:rPr>
        <w:t>If we could do li</w:t>
      </w:r>
      <w:r w:rsidR="00493BFB">
        <w:rPr>
          <w:rFonts w:ascii="Helvetica Neue" w:hAnsi="Helvetica Neue" w:cs="Helvetica Neue"/>
          <w:color w:val="000000"/>
          <w:sz w:val="22"/>
          <w:szCs w:val="22"/>
          <w:lang w:bidi="hi-IN"/>
        </w:rPr>
        <w:t>ve</w:t>
      </w:r>
      <w:r>
        <w:rPr>
          <w:rFonts w:ascii="Helvetica Neue" w:hAnsi="Helvetica Neue" w:cs="Helvetica Neue"/>
          <w:color w:val="000000"/>
          <w:sz w:val="22"/>
          <w:szCs w:val="22"/>
          <w:lang w:bidi="hi-IN"/>
        </w:rPr>
        <w:t xml:space="preserve"> session </w:t>
      </w:r>
      <w:proofErr w:type="spellStart"/>
      <w:r w:rsidR="00493BFB">
        <w:rPr>
          <w:rFonts w:ascii="Helvetica Neue" w:hAnsi="Helvetica Neue" w:cs="Helvetica Neue"/>
          <w:color w:val="000000"/>
          <w:sz w:val="22"/>
          <w:szCs w:val="22"/>
          <w:lang w:bidi="hi-IN"/>
        </w:rPr>
        <w:t>atleast</w:t>
      </w:r>
      <w:proofErr w:type="spellEnd"/>
      <w:r w:rsidR="00493BFB">
        <w:rPr>
          <w:rFonts w:ascii="Helvetica Neue" w:hAnsi="Helvetica Neue" w:cs="Helvetica Neue"/>
          <w:color w:val="000000"/>
          <w:sz w:val="22"/>
          <w:szCs w:val="22"/>
          <w:lang w:bidi="hi-IN"/>
        </w:rPr>
        <w:t xml:space="preserve"> once a week </w:t>
      </w:r>
      <w:r>
        <w:rPr>
          <w:rFonts w:ascii="Helvetica Neue" w:hAnsi="Helvetica Neue" w:cs="Helvetica Neue"/>
          <w:color w:val="000000"/>
          <w:sz w:val="22"/>
          <w:szCs w:val="22"/>
          <w:lang w:bidi="hi-IN"/>
        </w:rPr>
        <w:t xml:space="preserve">with full class and </w:t>
      </w:r>
      <w:r w:rsidR="00493BFB">
        <w:rPr>
          <w:rFonts w:ascii="Helvetica Neue" w:hAnsi="Helvetica Neue" w:cs="Helvetica Neue"/>
          <w:color w:val="000000"/>
          <w:sz w:val="22"/>
          <w:szCs w:val="22"/>
          <w:lang w:bidi="hi-IN"/>
        </w:rPr>
        <w:t xml:space="preserve">share your experience and </w:t>
      </w:r>
      <w:r>
        <w:rPr>
          <w:rFonts w:ascii="Helvetica Neue" w:hAnsi="Helvetica Neue" w:cs="Helvetica Neue"/>
          <w:color w:val="000000"/>
          <w:sz w:val="22"/>
          <w:szCs w:val="22"/>
          <w:lang w:bidi="hi-IN"/>
        </w:rPr>
        <w:t>explain how we can create a project and deliver it and how we can represent it</w:t>
      </w:r>
      <w:r w:rsidR="00493BFB">
        <w:rPr>
          <w:rFonts w:ascii="Helvetica Neue" w:hAnsi="Helvetica Neue" w:cs="Helvetica Neue"/>
          <w:color w:val="000000"/>
          <w:sz w:val="22"/>
          <w:szCs w:val="22"/>
          <w:lang w:bidi="hi-IN"/>
        </w:rPr>
        <w:t>,</w:t>
      </w:r>
      <w:r>
        <w:rPr>
          <w:rFonts w:ascii="Helvetica Neue" w:hAnsi="Helvetica Neue" w:cs="Helvetica Neue"/>
          <w:color w:val="000000"/>
          <w:sz w:val="22"/>
          <w:szCs w:val="22"/>
          <w:lang w:bidi="hi-IN"/>
        </w:rPr>
        <w:t xml:space="preserve"> that will really make a difference.</w:t>
      </w:r>
    </w:p>
    <w:p w:rsidR="00C41422" w:rsidRPr="00493BFB" w:rsidRDefault="00C41422" w:rsidP="00493BFB">
      <w:pPr>
        <w:pStyle w:val="Heading1"/>
        <w:spacing w:line="480" w:lineRule="auto"/>
        <w:rPr>
          <w:lang w:bidi="hi-IN"/>
        </w:rPr>
      </w:pPr>
      <w:r>
        <w:rPr>
          <w:lang w:bidi="hi-IN"/>
        </w:rPr>
        <w:t>Are there any gaps or content you wish had been covered and wasn’t?</w:t>
      </w:r>
    </w:p>
    <w:p w:rsidR="00C41422" w:rsidRDefault="00C41422" w:rsidP="00493BFB">
      <w:pPr>
        <w:autoSpaceDE w:val="0"/>
        <w:autoSpaceDN w:val="0"/>
        <w:adjustRightInd w:val="0"/>
        <w:spacing w:line="480" w:lineRule="auto"/>
        <w:rPr>
          <w:rFonts w:ascii="Helvetica Neue" w:hAnsi="Helvetica Neue" w:cs="Helvetica Neue"/>
          <w:color w:val="000000"/>
          <w:sz w:val="22"/>
          <w:szCs w:val="22"/>
          <w:lang w:bidi="hi-IN"/>
        </w:rPr>
      </w:pPr>
      <w:r>
        <w:rPr>
          <w:rFonts w:ascii="Helvetica Neue" w:hAnsi="Helvetica Neue" w:cs="Helvetica Neue"/>
          <w:color w:val="000000"/>
          <w:sz w:val="22"/>
          <w:szCs w:val="22"/>
          <w:lang w:bidi="hi-IN"/>
        </w:rPr>
        <w:t xml:space="preserve">I don't think so Professor, as per my understanding I don't feel any gaps except online </w:t>
      </w:r>
      <w:bookmarkStart w:id="0" w:name="_GoBack"/>
      <w:bookmarkEnd w:id="0"/>
      <w:r>
        <w:rPr>
          <w:rFonts w:ascii="Helvetica Neue" w:hAnsi="Helvetica Neue" w:cs="Helvetica Neue"/>
          <w:color w:val="000000"/>
          <w:sz w:val="22"/>
          <w:szCs w:val="22"/>
          <w:lang w:bidi="hi-IN"/>
        </w:rPr>
        <w:t>sessions are more collaborative session otherwise this course is perfect and especially discourse especially making each individual ready for market and get his resume and portfolio is really creative. I really enjoyed going through our colleagues portfolio hello it is really impressive and everybody really tried hard to present them self very well.</w:t>
      </w:r>
    </w:p>
    <w:p w:rsidR="00C41422" w:rsidRDefault="00C41422" w:rsidP="00493BFB">
      <w:pPr>
        <w:autoSpaceDE w:val="0"/>
        <w:autoSpaceDN w:val="0"/>
        <w:adjustRightInd w:val="0"/>
        <w:spacing w:line="480" w:lineRule="auto"/>
        <w:rPr>
          <w:rFonts w:ascii="Helvetica Neue" w:hAnsi="Helvetica Neue" w:cs="Helvetica Neue"/>
          <w:color w:val="000000"/>
          <w:sz w:val="22"/>
          <w:szCs w:val="22"/>
          <w:lang w:bidi="hi-IN"/>
        </w:rPr>
      </w:pPr>
    </w:p>
    <w:p w:rsidR="00C41422" w:rsidRDefault="00C41422" w:rsidP="00493BFB">
      <w:pPr>
        <w:pStyle w:val="Heading1"/>
        <w:spacing w:line="480" w:lineRule="auto"/>
        <w:rPr>
          <w:lang w:bidi="hi-IN"/>
        </w:rPr>
      </w:pPr>
      <w:r>
        <w:rPr>
          <w:lang w:bidi="hi-IN"/>
        </w:rPr>
        <w:t>Are there any suggestions for improving the program?</w:t>
      </w:r>
    </w:p>
    <w:p w:rsidR="00C41422" w:rsidRDefault="00C41422" w:rsidP="00493BFB">
      <w:pPr>
        <w:autoSpaceDE w:val="0"/>
        <w:autoSpaceDN w:val="0"/>
        <w:adjustRightInd w:val="0"/>
        <w:spacing w:line="480" w:lineRule="auto"/>
        <w:rPr>
          <w:rFonts w:ascii="Helvetica Neue" w:hAnsi="Helvetica Neue" w:cs="Helvetica Neue"/>
          <w:color w:val="000000"/>
          <w:sz w:val="22"/>
          <w:szCs w:val="22"/>
          <w:lang w:bidi="hi-IN"/>
        </w:rPr>
      </w:pPr>
      <w:r>
        <w:rPr>
          <w:rFonts w:ascii="Helvetica Neue" w:hAnsi="Helvetica Neue" w:cs="Helvetica Neue"/>
          <w:color w:val="000000"/>
          <w:sz w:val="22"/>
          <w:szCs w:val="22"/>
          <w:lang w:bidi="hi-IN"/>
        </w:rPr>
        <w:t>I know this is not an MBA course, but my personal feeling is that it's very less interaction with other colleagues (before teams it was too less interactive) and friends in this course. If we could try to do a little more collaboration with our colleagues or groups that would be great if we can present our code or work in a groups that will really make a difference it will help the each individual to thoroughly prepare his portfolio and make it better and better.</w:t>
      </w:r>
    </w:p>
    <w:p w:rsidR="00C41422" w:rsidRDefault="00C41422" w:rsidP="00493BFB">
      <w:pPr>
        <w:pStyle w:val="Heading1"/>
        <w:spacing w:line="480" w:lineRule="auto"/>
        <w:rPr>
          <w:lang w:bidi="hi-IN"/>
        </w:rPr>
      </w:pPr>
      <w:r>
        <w:rPr>
          <w:lang w:bidi="hi-IN"/>
        </w:rPr>
        <w:t>What are your next plans after completing the program?</w:t>
      </w:r>
    </w:p>
    <w:p w:rsidR="00C41422" w:rsidRDefault="00C41422" w:rsidP="00493BFB">
      <w:pPr>
        <w:autoSpaceDE w:val="0"/>
        <w:autoSpaceDN w:val="0"/>
        <w:adjustRightInd w:val="0"/>
        <w:spacing w:line="480" w:lineRule="auto"/>
        <w:rPr>
          <w:rFonts w:ascii="Helvetica Neue" w:hAnsi="Helvetica Neue" w:cs="Helvetica Neue"/>
          <w:color w:val="000000"/>
          <w:sz w:val="22"/>
          <w:szCs w:val="22"/>
          <w:lang w:bidi="hi-IN"/>
        </w:rPr>
      </w:pPr>
      <w:r>
        <w:rPr>
          <w:rFonts w:ascii="Helvetica Neue" w:hAnsi="Helvetica Neue" w:cs="Helvetica Neue"/>
          <w:color w:val="000000"/>
          <w:sz w:val="22"/>
          <w:szCs w:val="22"/>
          <w:lang w:bidi="hi-IN"/>
        </w:rPr>
        <w:t>Currently I'm working with Discover financial services and working as a Lead data engineer but I would like to be moved to the data science BU in the business side, and create different model so that is the my goal. I will switch internationally.</w:t>
      </w:r>
    </w:p>
    <w:p w:rsidR="00C41422" w:rsidRDefault="00C41422" w:rsidP="00493BFB">
      <w:pPr>
        <w:pStyle w:val="Heading1"/>
        <w:spacing w:line="480" w:lineRule="auto"/>
        <w:rPr>
          <w:lang w:bidi="hi-IN"/>
        </w:rPr>
      </w:pPr>
      <w:r>
        <w:rPr>
          <w:lang w:bidi="hi-IN"/>
        </w:rPr>
        <w:lastRenderedPageBreak/>
        <w:t>Do you feel the program prepared you for being a data scientist?</w:t>
      </w:r>
    </w:p>
    <w:p w:rsidR="00D414AA" w:rsidRDefault="00C41422" w:rsidP="00493BFB">
      <w:pPr>
        <w:spacing w:line="480" w:lineRule="auto"/>
      </w:pPr>
      <w:r>
        <w:rPr>
          <w:rFonts w:ascii="Helvetica Neue" w:hAnsi="Helvetica Neue" w:cs="Helvetica Neue"/>
          <w:color w:val="000000"/>
          <w:sz w:val="22"/>
          <w:szCs w:val="22"/>
          <w:lang w:bidi="hi-IN"/>
        </w:rPr>
        <w:t>Definitely! No doubt about it. I can proudly say I am a data scientist engineer and know what does it means.</w:t>
      </w:r>
    </w:p>
    <w:sectPr w:rsidR="00D414AA" w:rsidSect="009B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22"/>
    <w:rsid w:val="003738E5"/>
    <w:rsid w:val="00493BFB"/>
    <w:rsid w:val="00706797"/>
    <w:rsid w:val="009B3C05"/>
    <w:rsid w:val="009D6C37"/>
    <w:rsid w:val="00BD3255"/>
    <w:rsid w:val="00C41422"/>
    <w:rsid w:val="00F4524B"/>
    <w:rsid w:val="00FC4A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3D6A1C2"/>
  <w15:chartTrackingRefBased/>
  <w15:docId w15:val="{893EE6C8-2FCE-0243-BD11-52711186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4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4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bankar</dc:creator>
  <cp:keywords/>
  <dc:description/>
  <cp:lastModifiedBy>dhiraj bankar</cp:lastModifiedBy>
  <cp:revision>1</cp:revision>
  <dcterms:created xsi:type="dcterms:W3CDTF">2021-08-14T12:18:00Z</dcterms:created>
  <dcterms:modified xsi:type="dcterms:W3CDTF">2021-08-14T12:37:00Z</dcterms:modified>
</cp:coreProperties>
</file>